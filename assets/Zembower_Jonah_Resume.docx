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5ED82" w14:textId="145DB4F1" w:rsidR="00667D4B" w:rsidRPr="00ED09BE" w:rsidRDefault="00E61C5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sz w:val="32"/>
          <w:szCs w:val="32"/>
        </w:rPr>
        <w:t>Jonah Zembower</w:t>
      </w:r>
      <w:r w:rsidR="00667D4B" w:rsidRPr="00ED09BE">
        <w:rPr>
          <w:rFonts w:ascii="Times New Roman" w:hAnsi="Times New Roman" w:cs="Times New Roman"/>
        </w:rPr>
        <w:t xml:space="preserve"> </w:t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</w:r>
      <w:r w:rsidR="00667D4B" w:rsidRPr="00ED09BE">
        <w:rPr>
          <w:rFonts w:ascii="Times New Roman" w:hAnsi="Times New Roman" w:cs="Times New Roman"/>
        </w:rPr>
        <w:tab/>
        <w:t xml:space="preserve"> </w:t>
      </w:r>
    </w:p>
    <w:p w14:paraId="2B7CECB1" w14:textId="263427C1" w:rsidR="00667D4B" w:rsidRPr="00ED09BE" w:rsidRDefault="00667D4B" w:rsidP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Email:</w:t>
      </w:r>
      <w:r w:rsidRPr="00ED09BE">
        <w:rPr>
          <w:rFonts w:ascii="Times New Roman" w:hAnsi="Times New Roman" w:cs="Times New Roman"/>
        </w:rPr>
        <w:t xml:space="preserve"> jr.zembower@gmail.com </w:t>
      </w:r>
    </w:p>
    <w:p w14:paraId="4906D1C2" w14:textId="2D176975" w:rsidR="00E21AAE" w:rsidRPr="00ED09BE" w:rsidRDefault="00667D4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Phone:</w:t>
      </w:r>
      <w:r w:rsidRPr="00ED09BE">
        <w:rPr>
          <w:rFonts w:ascii="Times New Roman" w:hAnsi="Times New Roman" w:cs="Times New Roman"/>
        </w:rPr>
        <w:t xml:space="preserve"> 814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977</w:t>
      </w:r>
      <w:r w:rsidR="007B6D1B" w:rsidRPr="00ED09BE">
        <w:rPr>
          <w:rFonts w:ascii="Times New Roman" w:hAnsi="Times New Roman" w:cs="Times New Roman"/>
        </w:rPr>
        <w:t>-</w:t>
      </w:r>
      <w:r w:rsidRPr="00ED09BE">
        <w:rPr>
          <w:rFonts w:ascii="Times New Roman" w:hAnsi="Times New Roman" w:cs="Times New Roman"/>
        </w:rPr>
        <w:t>9648</w:t>
      </w:r>
    </w:p>
    <w:p w14:paraId="32E4381A" w14:textId="4BC1B3E3" w:rsidR="00977AE9" w:rsidRDefault="00977AE9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Address:</w:t>
      </w:r>
      <w:r w:rsidRPr="00ED09BE">
        <w:rPr>
          <w:rFonts w:ascii="Times New Roman" w:hAnsi="Times New Roman" w:cs="Times New Roman"/>
        </w:rPr>
        <w:t xml:space="preserve"> </w:t>
      </w:r>
      <w:r w:rsidR="00B54E8E">
        <w:rPr>
          <w:rFonts w:ascii="Times New Roman" w:hAnsi="Times New Roman" w:cs="Times New Roman"/>
        </w:rPr>
        <w:t>689 Rowser Rd, New Paris, PA 15554</w:t>
      </w:r>
    </w:p>
    <w:p w14:paraId="5449F341" w14:textId="04A87B8C" w:rsidR="001B3727" w:rsidRPr="00ED09BE" w:rsidRDefault="001B3727">
      <w:pPr>
        <w:rPr>
          <w:rFonts w:ascii="Times New Roman" w:hAnsi="Times New Roman" w:cs="Times New Roman"/>
        </w:rPr>
      </w:pPr>
      <w:r w:rsidRPr="00604D69">
        <w:rPr>
          <w:rFonts w:ascii="Times New Roman" w:hAnsi="Times New Roman" w:cs="Times New Roman"/>
          <w:b/>
          <w:bCs/>
        </w:rPr>
        <w:t xml:space="preserve">Portfolio Website: </w:t>
      </w:r>
      <w:r w:rsidRPr="00604D69">
        <w:rPr>
          <w:rFonts w:ascii="Times New Roman" w:hAnsi="Times New Roman" w:cs="Times New Roman"/>
        </w:rPr>
        <w:t>https://jonahzembower.netlify.app/</w:t>
      </w:r>
    </w:p>
    <w:p w14:paraId="75E03D02" w14:textId="77777777" w:rsidR="00E61C5B" w:rsidRPr="00ED09BE" w:rsidRDefault="00E61C5B">
      <w:pPr>
        <w:rPr>
          <w:rFonts w:ascii="Times New Roman" w:hAnsi="Times New Roman" w:cs="Times New Roman"/>
        </w:rPr>
      </w:pPr>
    </w:p>
    <w:p w14:paraId="04F8C220" w14:textId="6F83D00B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Objective</w:t>
      </w:r>
    </w:p>
    <w:p w14:paraId="3C95528B" w14:textId="6E9DBCE4" w:rsidR="003B0DDD" w:rsidRDefault="003B0DDD" w:rsidP="003B0DDD">
      <w:pPr>
        <w:rPr>
          <w:rFonts w:ascii="Times New Roman" w:hAnsi="Times New Roman" w:cs="Times New Roman"/>
        </w:rPr>
      </w:pPr>
      <w:r w:rsidRPr="003B0DDD">
        <w:rPr>
          <w:rFonts w:ascii="Times New Roman" w:hAnsi="Times New Roman" w:cs="Times New Roman"/>
        </w:rPr>
        <w:t>Seeking a position</w:t>
      </w:r>
      <w:r w:rsidR="009050F3">
        <w:rPr>
          <w:rFonts w:ascii="Times New Roman" w:hAnsi="Times New Roman" w:cs="Times New Roman"/>
        </w:rPr>
        <w:t xml:space="preserve"> </w:t>
      </w:r>
      <w:r w:rsidRPr="003B0DDD">
        <w:rPr>
          <w:rFonts w:ascii="Times New Roman" w:hAnsi="Times New Roman" w:cs="Times New Roman"/>
        </w:rPr>
        <w:t>where I can leverage my meticulous attention to detail, robust analytical capabilities, and strong problem-solving skills. I aim to collaborate effectively with teams to devise innovative solutions to complex challenges.</w:t>
      </w:r>
    </w:p>
    <w:p w14:paraId="0BEA0737" w14:textId="3C58D761" w:rsidR="00E61C5B" w:rsidRPr="00ED09BE" w:rsidRDefault="00E61C5B">
      <w:pPr>
        <w:rPr>
          <w:rFonts w:ascii="Times New Roman" w:hAnsi="Times New Roman" w:cs="Times New Roman"/>
        </w:rPr>
      </w:pPr>
    </w:p>
    <w:p w14:paraId="6664FD74" w14:textId="1EB1D0DF" w:rsidR="00E61C5B" w:rsidRPr="00ED09BE" w:rsidRDefault="00E61C5B">
      <w:pPr>
        <w:rPr>
          <w:rFonts w:ascii="Times New Roman" w:hAnsi="Times New Roman" w:cs="Times New Roman"/>
          <w:b/>
          <w:bCs/>
        </w:rPr>
      </w:pPr>
      <w:r w:rsidRPr="00ED09BE">
        <w:rPr>
          <w:rFonts w:ascii="Times New Roman" w:hAnsi="Times New Roman" w:cs="Times New Roman"/>
          <w:b/>
          <w:bCs/>
        </w:rPr>
        <w:t>Education</w:t>
      </w:r>
    </w:p>
    <w:p w14:paraId="66694196" w14:textId="58FD7893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</w:rPr>
        <w:t>Seton Hill University, Greensburg, PA</w:t>
      </w:r>
    </w:p>
    <w:p w14:paraId="2C615598" w14:textId="3F12E628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Data Science – Computational Analysis</w:t>
      </w:r>
      <w:r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3.63)</w:t>
      </w:r>
    </w:p>
    <w:p w14:paraId="055F5A7A" w14:textId="396174C5" w:rsidR="00E61C5B" w:rsidRPr="00ED09BE" w:rsidRDefault="00E61C5B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Bachelor of Science in Exercise Science</w:t>
      </w:r>
      <w:r w:rsidR="00E915D6" w:rsidRPr="00ED09BE">
        <w:rPr>
          <w:rFonts w:ascii="Times New Roman" w:hAnsi="Times New Roman" w:cs="Times New Roman"/>
          <w:b/>
          <w:bCs/>
          <w:i/>
          <w:iCs/>
        </w:rPr>
        <w:t xml:space="preserve"> – Health &amp; Fitness Track</w:t>
      </w:r>
      <w:r w:rsidR="00E915D6" w:rsidRPr="00ED09BE">
        <w:rPr>
          <w:rFonts w:ascii="Times New Roman" w:hAnsi="Times New Roman" w:cs="Times New Roman"/>
        </w:rPr>
        <w:t>, May 2025</w:t>
      </w:r>
      <w:r w:rsidR="00C94ACB">
        <w:rPr>
          <w:rFonts w:ascii="Times New Roman" w:hAnsi="Times New Roman" w:cs="Times New Roman"/>
        </w:rPr>
        <w:t xml:space="preserve"> (GPA 3.9</w:t>
      </w:r>
      <w:r w:rsidR="000C6176">
        <w:rPr>
          <w:rFonts w:ascii="Times New Roman" w:hAnsi="Times New Roman" w:cs="Times New Roman"/>
        </w:rPr>
        <w:t>4</w:t>
      </w:r>
      <w:r w:rsidR="00C94ACB">
        <w:rPr>
          <w:rFonts w:ascii="Times New Roman" w:hAnsi="Times New Roman" w:cs="Times New Roman"/>
        </w:rPr>
        <w:t>)</w:t>
      </w:r>
    </w:p>
    <w:p w14:paraId="4FC8F85B" w14:textId="6F54CD2D" w:rsidR="00E915D6" w:rsidRPr="00ED09BE" w:rsidRDefault="007A6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Overall </w:t>
      </w:r>
      <w:r w:rsidR="00E915D6" w:rsidRPr="00ED09BE">
        <w:rPr>
          <w:rFonts w:ascii="Times New Roman" w:hAnsi="Times New Roman" w:cs="Times New Roman"/>
          <w:b/>
          <w:bCs/>
        </w:rPr>
        <w:t>GPA:</w:t>
      </w:r>
      <w:r w:rsidR="00E915D6" w:rsidRPr="00ED09BE">
        <w:rPr>
          <w:rFonts w:ascii="Times New Roman" w:hAnsi="Times New Roman" w:cs="Times New Roman"/>
        </w:rPr>
        <w:t xml:space="preserve"> 3.</w:t>
      </w:r>
      <w:r w:rsidR="00E6382A" w:rsidRPr="00ED09BE">
        <w:rPr>
          <w:rFonts w:ascii="Times New Roman" w:hAnsi="Times New Roman" w:cs="Times New Roman"/>
        </w:rPr>
        <w:t>8</w:t>
      </w:r>
      <w:r w:rsidR="005009EC">
        <w:rPr>
          <w:rFonts w:ascii="Times New Roman" w:hAnsi="Times New Roman" w:cs="Times New Roman"/>
        </w:rPr>
        <w:t>1</w:t>
      </w:r>
      <w:r w:rsidR="00E915D6" w:rsidRPr="00ED09BE">
        <w:rPr>
          <w:rFonts w:ascii="Times New Roman" w:hAnsi="Times New Roman" w:cs="Times New Roman"/>
        </w:rPr>
        <w:t>/4.0</w:t>
      </w:r>
    </w:p>
    <w:p w14:paraId="75794D33" w14:textId="3200D0A8" w:rsidR="00E915D6" w:rsidRPr="00ED09BE" w:rsidRDefault="00E915D6">
      <w:pPr>
        <w:rPr>
          <w:rFonts w:ascii="Times New Roman" w:hAnsi="Times New Roman" w:cs="Times New Roman"/>
          <w:b/>
          <w:bCs/>
          <w:color w:val="000000" w:themeColor="text1"/>
        </w:rPr>
      </w:pPr>
      <w:proofErr w:type="gramStart"/>
      <w:r w:rsidRPr="00ED09BE">
        <w:rPr>
          <w:rFonts w:ascii="Times New Roman" w:hAnsi="Times New Roman" w:cs="Times New Roman"/>
          <w:b/>
          <w:bCs/>
          <w:color w:val="000000" w:themeColor="text1"/>
        </w:rPr>
        <w:t>Honor’s</w:t>
      </w:r>
      <w:proofErr w:type="gramEnd"/>
      <w:r w:rsidRPr="00ED09BE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2566E51B" w14:textId="54E31873" w:rsidR="00E915D6" w:rsidRPr="00ED09BE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Dean’s List,</w:t>
      </w:r>
      <w:r w:rsidRPr="00ED09BE">
        <w:rPr>
          <w:rFonts w:ascii="Times New Roman" w:hAnsi="Times New Roman" w:cs="Times New Roman"/>
        </w:rPr>
        <w:t xml:space="preserve"> </w:t>
      </w:r>
      <w:r w:rsidR="004E21FE">
        <w:rPr>
          <w:rFonts w:ascii="Times New Roman" w:hAnsi="Times New Roman" w:cs="Times New Roman"/>
        </w:rPr>
        <w:t>6</w:t>
      </w:r>
      <w:r w:rsidRPr="00ED09BE">
        <w:rPr>
          <w:rFonts w:ascii="Times New Roman" w:hAnsi="Times New Roman" w:cs="Times New Roman"/>
        </w:rPr>
        <w:t xml:space="preserve"> semesters</w:t>
      </w:r>
    </w:p>
    <w:p w14:paraId="57EF1A7D" w14:textId="1D2D8D54" w:rsidR="00C62AC2" w:rsidRPr="00ED09BE" w:rsidRDefault="00C62AC2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Recipient,</w:t>
      </w:r>
      <w:r w:rsidRPr="00ED09BE">
        <w:rPr>
          <w:rFonts w:ascii="Times New Roman" w:hAnsi="Times New Roman" w:cs="Times New Roman"/>
        </w:rPr>
        <w:t xml:space="preserve"> Data Science Achievement Award x2</w:t>
      </w:r>
    </w:p>
    <w:p w14:paraId="473C6B88" w14:textId="77777777" w:rsidR="00E915D6" w:rsidRDefault="00E915D6">
      <w:pPr>
        <w:rPr>
          <w:rFonts w:ascii="Times New Roman" w:hAnsi="Times New Roman" w:cs="Times New Roman"/>
        </w:rPr>
      </w:pPr>
    </w:p>
    <w:p w14:paraId="33DAFB89" w14:textId="275731DC" w:rsidR="009A11D1" w:rsidRPr="009A11D1" w:rsidRDefault="009A11D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Skills</w:t>
      </w:r>
    </w:p>
    <w:p w14:paraId="0A21E196" w14:textId="534B8C2D" w:rsidR="00E915D6" w:rsidRDefault="00E915D6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</w:rPr>
        <w:t>Technology:</w:t>
      </w:r>
      <w:r w:rsidRPr="00ED09BE">
        <w:rPr>
          <w:rFonts w:ascii="Times New Roman" w:hAnsi="Times New Roman" w:cs="Times New Roman"/>
        </w:rPr>
        <w:t xml:space="preserve"> Microsoft Office, </w:t>
      </w:r>
      <w:r w:rsidRPr="00ED09BE">
        <w:rPr>
          <w:rFonts w:ascii="Times New Roman" w:hAnsi="Times New Roman" w:cs="Times New Roman"/>
          <w:color w:val="000000" w:themeColor="text1"/>
        </w:rPr>
        <w:t xml:space="preserve">Excel, PowerPoint, </w:t>
      </w:r>
      <w:r w:rsidRPr="00ED09BE">
        <w:rPr>
          <w:rFonts w:ascii="Times New Roman" w:hAnsi="Times New Roman" w:cs="Times New Roman"/>
        </w:rPr>
        <w:t xml:space="preserve">Python, R </w:t>
      </w:r>
      <w:r w:rsidR="008F5B6F" w:rsidRPr="00ED09BE">
        <w:rPr>
          <w:rFonts w:ascii="Times New Roman" w:hAnsi="Times New Roman" w:cs="Times New Roman"/>
        </w:rPr>
        <w:t>Studio</w:t>
      </w:r>
      <w:r w:rsidRPr="00ED09BE">
        <w:rPr>
          <w:rFonts w:ascii="Times New Roman" w:hAnsi="Times New Roman" w:cs="Times New Roman"/>
        </w:rPr>
        <w:t xml:space="preserve">, </w:t>
      </w:r>
      <w:r w:rsidR="008F5B6F" w:rsidRPr="00ED09BE">
        <w:rPr>
          <w:rFonts w:ascii="Times New Roman" w:hAnsi="Times New Roman" w:cs="Times New Roman"/>
        </w:rPr>
        <w:t xml:space="preserve">Visual Studio, </w:t>
      </w:r>
      <w:r w:rsidRPr="00ED09BE">
        <w:rPr>
          <w:rFonts w:ascii="Times New Roman" w:hAnsi="Times New Roman" w:cs="Times New Roman"/>
        </w:rPr>
        <w:t>DBMS Software</w:t>
      </w:r>
      <w:r w:rsidR="0075448D" w:rsidRPr="00ED09BE">
        <w:rPr>
          <w:rFonts w:ascii="Times New Roman" w:hAnsi="Times New Roman" w:cs="Times New Roman"/>
        </w:rPr>
        <w:t xml:space="preserve">, </w:t>
      </w:r>
      <w:proofErr w:type="spellStart"/>
      <w:r w:rsidR="00533F97" w:rsidRPr="00ED09BE">
        <w:rPr>
          <w:rFonts w:ascii="Times New Roman" w:hAnsi="Times New Roman" w:cs="Times New Roman"/>
        </w:rPr>
        <w:t>Jupyt</w:t>
      </w:r>
      <w:r w:rsidR="005A7025">
        <w:rPr>
          <w:rFonts w:ascii="Times New Roman" w:hAnsi="Times New Roman" w:cs="Times New Roman"/>
        </w:rPr>
        <w:t>e</w:t>
      </w:r>
      <w:r w:rsidR="00533F97" w:rsidRPr="00ED09BE">
        <w:rPr>
          <w:rFonts w:ascii="Times New Roman" w:hAnsi="Times New Roman" w:cs="Times New Roman"/>
        </w:rPr>
        <w:t>r</w:t>
      </w:r>
      <w:proofErr w:type="spellEnd"/>
      <w:r w:rsidR="00533F97" w:rsidRPr="00ED09BE">
        <w:rPr>
          <w:rFonts w:ascii="Times New Roman" w:hAnsi="Times New Roman" w:cs="Times New Roman"/>
        </w:rPr>
        <w:t xml:space="preserve"> Notebook,</w:t>
      </w:r>
      <w:r w:rsidR="0075448D" w:rsidRPr="00ED09BE">
        <w:rPr>
          <w:rFonts w:ascii="Times New Roman" w:hAnsi="Times New Roman" w:cs="Times New Roman"/>
        </w:rPr>
        <w:t xml:space="preserve"> Tableau, Power BI</w:t>
      </w:r>
      <w:r w:rsidR="00533F97" w:rsidRPr="00ED09BE">
        <w:rPr>
          <w:rFonts w:ascii="Times New Roman" w:hAnsi="Times New Roman" w:cs="Times New Roman"/>
        </w:rPr>
        <w:t>, Orange, and HTML/CSS</w:t>
      </w:r>
      <w:r w:rsidR="00BC4EB5">
        <w:rPr>
          <w:rFonts w:ascii="Times New Roman" w:hAnsi="Times New Roman" w:cs="Times New Roman"/>
        </w:rPr>
        <w:t>/J</w:t>
      </w:r>
      <w:r w:rsidR="00DC7A90">
        <w:rPr>
          <w:rFonts w:ascii="Times New Roman" w:hAnsi="Times New Roman" w:cs="Times New Roman"/>
        </w:rPr>
        <w:t>avaScript</w:t>
      </w:r>
    </w:p>
    <w:p w14:paraId="7FA48F81" w14:textId="77777777" w:rsidR="0056482D" w:rsidRPr="00604D69" w:rsidRDefault="0056482D" w:rsidP="0056482D">
      <w:pPr>
        <w:rPr>
          <w:rFonts w:ascii="Times New Roman" w:hAnsi="Times New Roman" w:cs="Times New Roman"/>
        </w:rPr>
      </w:pPr>
      <w:r w:rsidRPr="00D566E6">
        <w:rPr>
          <w:rFonts w:ascii="Times New Roman" w:hAnsi="Times New Roman" w:cs="Times New Roman"/>
          <w:b/>
          <w:bCs/>
        </w:rPr>
        <w:t xml:space="preserve">Certifications: </w:t>
      </w:r>
      <w:r>
        <w:rPr>
          <w:rFonts w:ascii="Times New Roman" w:hAnsi="Times New Roman" w:cs="Times New Roman"/>
        </w:rPr>
        <w:t>ACSM EPC, First Aid/CPR/AED</w:t>
      </w:r>
    </w:p>
    <w:p w14:paraId="67191BEB" w14:textId="08941C68" w:rsidR="0056482D" w:rsidRPr="0056482D" w:rsidRDefault="005648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 xml:space="preserve"> Spanish (Intermediate), Italian (Elementary)</w:t>
      </w:r>
    </w:p>
    <w:p w14:paraId="79CB8B5D" w14:textId="0AFB7832" w:rsidR="000C50D2" w:rsidRDefault="000C50D2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03F2BA72" w14:textId="77777777" w:rsidR="003363B0" w:rsidRDefault="003363B0" w:rsidP="003363B0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Work Experience</w:t>
      </w:r>
    </w:p>
    <w:p w14:paraId="00434B78" w14:textId="66740626" w:rsidR="001C4CBB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Peak Performance Biomechanics, Slipper</w:t>
      </w:r>
      <w:r w:rsidR="00B327DD">
        <w:rPr>
          <w:rFonts w:ascii="Times New Roman" w:hAnsi="Times New Roman" w:cs="Times New Roman"/>
          <w:color w:val="000000" w:themeColor="text1"/>
        </w:rPr>
        <w:t>y</w:t>
      </w:r>
      <w:r>
        <w:rPr>
          <w:rFonts w:ascii="Times New Roman" w:hAnsi="Times New Roman" w:cs="Times New Roman"/>
          <w:color w:val="000000" w:themeColor="text1"/>
        </w:rPr>
        <w:t xml:space="preserve"> Rock, PA, December 16, 2024 – Present</w:t>
      </w:r>
    </w:p>
    <w:p w14:paraId="11E75BB8" w14:textId="0A885709" w:rsidR="003363B0" w:rsidRDefault="003363B0" w:rsidP="003363B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Title: Data Specialist</w:t>
      </w:r>
      <w:r w:rsidR="001C4CBB">
        <w:rPr>
          <w:rFonts w:ascii="Times New Roman" w:hAnsi="Times New Roman" w:cs="Times New Roman"/>
          <w:color w:val="000000" w:themeColor="text1"/>
        </w:rPr>
        <w:t xml:space="preserve"> Intern</w:t>
      </w:r>
    </w:p>
    <w:p w14:paraId="38F5BE29" w14:textId="32B73297" w:rsidR="003363B0" w:rsidRPr="003363B0" w:rsidRDefault="003363B0">
      <w:pPr>
        <w:rPr>
          <w:rFonts w:ascii="Times New Roman" w:hAnsi="Times New Roman" w:cs="Times New Roman"/>
          <w:color w:val="000000" w:themeColor="text1"/>
        </w:rPr>
      </w:pPr>
      <w:r w:rsidRPr="00EB26BF">
        <w:rPr>
          <w:rFonts w:ascii="Times New Roman" w:hAnsi="Times New Roman" w:cs="Times New Roman"/>
          <w:color w:val="000000" w:themeColor="text1"/>
        </w:rPr>
        <w:t xml:space="preserve">Conduct a comprehensive analysis of biomechanical and ergonomic data using </w:t>
      </w:r>
      <w:proofErr w:type="spellStart"/>
      <w:r w:rsidRPr="00EB26BF">
        <w:rPr>
          <w:rFonts w:ascii="Times New Roman" w:hAnsi="Times New Roman" w:cs="Times New Roman"/>
          <w:color w:val="000000" w:themeColor="text1"/>
        </w:rPr>
        <w:t>Noraxon</w:t>
      </w:r>
      <w:proofErr w:type="spellEnd"/>
      <w:r w:rsidRPr="00EB26BF">
        <w:rPr>
          <w:rFonts w:ascii="Times New Roman" w:hAnsi="Times New Roman" w:cs="Times New Roman"/>
          <w:color w:val="000000" w:themeColor="text1"/>
        </w:rPr>
        <w:t xml:space="preserve"> software, with subsequent data export to Python or R for advanced processing. Develop clear, reportable visualizations tailored to each client, leveraging insights from IMU and EMG data collection to highlight performance metrics. Design data-driven reports that effectively showcase client </w:t>
      </w:r>
      <w:r w:rsidR="003706C9">
        <w:rPr>
          <w:rFonts w:ascii="Times New Roman" w:hAnsi="Times New Roman" w:cs="Times New Roman"/>
          <w:color w:val="000000" w:themeColor="text1"/>
        </w:rPr>
        <w:t>needs and improvements.</w:t>
      </w:r>
    </w:p>
    <w:p w14:paraId="27E7D568" w14:textId="77777777" w:rsidR="003363B0" w:rsidRDefault="003363B0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914F289" w14:textId="65F58BAE" w:rsidR="00892E6D" w:rsidRDefault="00612445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Relevant Projects</w:t>
      </w:r>
    </w:p>
    <w:p w14:paraId="6D4AB662" w14:textId="3B5E5420" w:rsidR="00C86A6B" w:rsidRDefault="00C86A6B">
      <w:pPr>
        <w:rPr>
          <w:rFonts w:ascii="Times New Roman" w:hAnsi="Times New Roman" w:cs="Times New Roman"/>
        </w:rPr>
      </w:pPr>
      <w:r w:rsidRPr="00CD0BCA">
        <w:rPr>
          <w:rFonts w:ascii="Times New Roman" w:hAnsi="Times New Roman" w:cs="Times New Roman"/>
          <w:b/>
          <w:bCs/>
        </w:rPr>
        <w:t>Heart Rate and Positional Differences for DII Men’s Soccer Athletes</w:t>
      </w:r>
      <w:r>
        <w:rPr>
          <w:rFonts w:ascii="Times New Roman" w:hAnsi="Times New Roman" w:cs="Times New Roman"/>
          <w:b/>
          <w:bCs/>
        </w:rPr>
        <w:t xml:space="preserve">: </w:t>
      </w:r>
      <w:r w:rsidR="00992A9B">
        <w:rPr>
          <w:rFonts w:ascii="Times New Roman" w:hAnsi="Times New Roman" w:cs="Times New Roman"/>
        </w:rPr>
        <w:t>C</w:t>
      </w:r>
      <w:r w:rsidRPr="00C86A6B">
        <w:rPr>
          <w:rFonts w:ascii="Times New Roman" w:hAnsi="Times New Roman" w:cs="Times New Roman"/>
        </w:rPr>
        <w:t xml:space="preserve">ollaborated with Dr. Brian </w:t>
      </w:r>
      <w:proofErr w:type="spellStart"/>
      <w:r w:rsidRPr="00C86A6B">
        <w:rPr>
          <w:rFonts w:ascii="Times New Roman" w:hAnsi="Times New Roman" w:cs="Times New Roman"/>
        </w:rPr>
        <w:t>Larouere</w:t>
      </w:r>
      <w:proofErr w:type="spellEnd"/>
      <w:r w:rsidRPr="00C86A6B">
        <w:rPr>
          <w:rFonts w:ascii="Times New Roman" w:hAnsi="Times New Roman" w:cs="Times New Roman"/>
        </w:rPr>
        <w:t xml:space="preserve"> and Dr. Jared Burns to analyze positional and baseline measurement differences in heart rate among Division II men’s soccer athletes.</w:t>
      </w:r>
      <w:r>
        <w:rPr>
          <w:rFonts w:ascii="Times New Roman" w:hAnsi="Times New Roman" w:cs="Times New Roman"/>
        </w:rPr>
        <w:t xml:space="preserve"> </w:t>
      </w:r>
      <w:r w:rsidRPr="00C86A6B">
        <w:rPr>
          <w:rFonts w:ascii="Times New Roman" w:hAnsi="Times New Roman" w:cs="Times New Roman"/>
        </w:rPr>
        <w:t>Presented findings at the Mid-Atlantic Regional Chapter of the American College of Sports Medicine (MARC ACSM) conference in Fall 2024.</w:t>
      </w:r>
    </w:p>
    <w:p w14:paraId="7DEE16D2" w14:textId="36259EC9" w:rsidR="00992A9B" w:rsidRDefault="00992A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ACWR </w:t>
      </w:r>
      <w:r w:rsidR="00437556">
        <w:rPr>
          <w:rFonts w:ascii="Times New Roman" w:hAnsi="Times New Roman" w:cs="Times New Roman"/>
          <w:b/>
          <w:bCs/>
        </w:rPr>
        <w:t xml:space="preserve">for Injury Risk in DII </w:t>
      </w:r>
      <w:r>
        <w:rPr>
          <w:rFonts w:ascii="Times New Roman" w:hAnsi="Times New Roman" w:cs="Times New Roman"/>
          <w:b/>
          <w:bCs/>
        </w:rPr>
        <w:t xml:space="preserve">Women’s Lacrosse Athletes: </w:t>
      </w:r>
      <w:r>
        <w:rPr>
          <w:rFonts w:ascii="Times New Roman" w:hAnsi="Times New Roman" w:cs="Times New Roman"/>
        </w:rPr>
        <w:t>Collaborated with Dr. Christopher H</w:t>
      </w:r>
      <w:r w:rsidR="00BB7399">
        <w:rPr>
          <w:rFonts w:ascii="Times New Roman" w:hAnsi="Times New Roman" w:cs="Times New Roman"/>
        </w:rPr>
        <w:t>ughes and DPT students</w:t>
      </w:r>
      <w:r w:rsidR="008354E5">
        <w:rPr>
          <w:rFonts w:ascii="Times New Roman" w:hAnsi="Times New Roman" w:cs="Times New Roman"/>
        </w:rPr>
        <w:t xml:space="preserve"> at Seton Hill University</w:t>
      </w:r>
      <w:r w:rsidR="00BB7399">
        <w:rPr>
          <w:rFonts w:ascii="Times New Roman" w:hAnsi="Times New Roman" w:cs="Times New Roman"/>
        </w:rPr>
        <w:t xml:space="preserve"> t</w:t>
      </w:r>
      <w:r w:rsidR="00437556">
        <w:rPr>
          <w:rFonts w:ascii="Times New Roman" w:hAnsi="Times New Roman" w:cs="Times New Roman"/>
        </w:rPr>
        <w:t xml:space="preserve">o analyze </w:t>
      </w:r>
      <w:r w:rsidR="000E1B39" w:rsidRPr="000E1B39">
        <w:rPr>
          <w:rFonts w:ascii="Times New Roman" w:hAnsi="Times New Roman" w:cs="Times New Roman"/>
        </w:rPr>
        <w:t>existing literature and athlete data to explore the potential correlation between Acute: Chronic Workload Ratio (ACWR) and injury incidence in</w:t>
      </w:r>
      <w:r w:rsidR="00437556">
        <w:rPr>
          <w:rFonts w:ascii="Times New Roman" w:hAnsi="Times New Roman" w:cs="Times New Roman"/>
        </w:rPr>
        <w:t xml:space="preserve"> Division II</w:t>
      </w:r>
      <w:r w:rsidR="000E1B39" w:rsidRPr="000E1B39">
        <w:rPr>
          <w:rFonts w:ascii="Times New Roman" w:hAnsi="Times New Roman" w:cs="Times New Roman"/>
        </w:rPr>
        <w:t xml:space="preserve"> women’s lacrosse</w:t>
      </w:r>
      <w:r w:rsidR="00437556">
        <w:rPr>
          <w:rFonts w:ascii="Times New Roman" w:hAnsi="Times New Roman" w:cs="Times New Roman"/>
        </w:rPr>
        <w:t xml:space="preserve"> athletes.</w:t>
      </w:r>
    </w:p>
    <w:p w14:paraId="2069D799" w14:textId="5D192083" w:rsidR="00437556" w:rsidRPr="002007EF" w:rsidRDefault="00D572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Ergonomic Catheterization Laboratory Study</w:t>
      </w:r>
      <w:r w:rsidR="002007EF" w:rsidRPr="002007EF">
        <w:rPr>
          <w:rFonts w:ascii="Times New Roman" w:hAnsi="Times New Roman" w:cs="Times New Roman"/>
          <w:b/>
          <w:bCs/>
        </w:rPr>
        <w:t xml:space="preserve">: </w:t>
      </w:r>
      <w:r w:rsidR="002007EF">
        <w:rPr>
          <w:rFonts w:ascii="Times New Roman" w:hAnsi="Times New Roman" w:cs="Times New Roman"/>
        </w:rPr>
        <w:t>Collaborated with Dr. Christopher Hughes, Greta Campbell,</w:t>
      </w:r>
      <w:r w:rsidR="00F36E12">
        <w:rPr>
          <w:rFonts w:ascii="Times New Roman" w:hAnsi="Times New Roman" w:cs="Times New Roman"/>
        </w:rPr>
        <w:t xml:space="preserve"> Dr. Ajar Kochar, Dr. Raghav Gattani, and Dr. Fouad </w:t>
      </w:r>
      <w:proofErr w:type="spellStart"/>
      <w:r w:rsidR="00F36E12">
        <w:rPr>
          <w:rFonts w:ascii="Times New Roman" w:hAnsi="Times New Roman" w:cs="Times New Roman"/>
        </w:rPr>
        <w:t>Chouairi</w:t>
      </w:r>
      <w:proofErr w:type="spellEnd"/>
      <w:r w:rsidR="00F36E12">
        <w:rPr>
          <w:rFonts w:ascii="Times New Roman" w:hAnsi="Times New Roman" w:cs="Times New Roman"/>
        </w:rPr>
        <w:t xml:space="preserve"> to assess data collected through </w:t>
      </w:r>
      <w:proofErr w:type="spellStart"/>
      <w:r w:rsidR="00F36E12">
        <w:rPr>
          <w:rFonts w:ascii="Times New Roman" w:hAnsi="Times New Roman" w:cs="Times New Roman"/>
        </w:rPr>
        <w:t>Noraxon</w:t>
      </w:r>
      <w:proofErr w:type="spellEnd"/>
      <w:r w:rsidR="00F36E12">
        <w:rPr>
          <w:rFonts w:ascii="Times New Roman" w:hAnsi="Times New Roman" w:cs="Times New Roman"/>
        </w:rPr>
        <w:t xml:space="preserve"> IMUs and EMGs for </w:t>
      </w:r>
      <w:r w:rsidR="00BA5E5C">
        <w:rPr>
          <w:rFonts w:ascii="Times New Roman" w:hAnsi="Times New Roman" w:cs="Times New Roman"/>
        </w:rPr>
        <w:t>operators</w:t>
      </w:r>
      <w:r w:rsidR="00F36E12">
        <w:rPr>
          <w:rFonts w:ascii="Times New Roman" w:hAnsi="Times New Roman" w:cs="Times New Roman"/>
        </w:rPr>
        <w:t xml:space="preserve"> wearing the lead vest versus using the rampart device. </w:t>
      </w:r>
      <w:r w:rsidR="006C31A9">
        <w:rPr>
          <w:rFonts w:ascii="Times New Roman" w:hAnsi="Times New Roman" w:cs="Times New Roman"/>
        </w:rPr>
        <w:t xml:space="preserve">This research study </w:t>
      </w:r>
      <w:r w:rsidR="00186F52">
        <w:rPr>
          <w:rFonts w:ascii="Times New Roman" w:hAnsi="Times New Roman" w:cs="Times New Roman"/>
        </w:rPr>
        <w:t xml:space="preserve">submitted an abstract for an SCAI Presentation this year. </w:t>
      </w:r>
    </w:p>
    <w:p w14:paraId="75C9C58B" w14:textId="1AA3FEFD" w:rsidR="00912518" w:rsidRDefault="00912518" w:rsidP="007562E2">
      <w:pPr>
        <w:rPr>
          <w:rFonts w:ascii="Times New Roman" w:hAnsi="Times New Roman" w:cs="Times New Roman"/>
        </w:rPr>
      </w:pPr>
      <w:r w:rsidRPr="00CC47FD">
        <w:rPr>
          <w:rFonts w:ascii="Times New Roman" w:hAnsi="Times New Roman" w:cs="Times New Roman"/>
          <w:b/>
          <w:bCs/>
        </w:rPr>
        <w:t>Time Series Analysis</w:t>
      </w:r>
      <w:r w:rsidR="00CC47FD">
        <w:rPr>
          <w:rFonts w:ascii="Times New Roman" w:hAnsi="Times New Roman" w:cs="Times New Roman"/>
          <w:b/>
          <w:bCs/>
        </w:rPr>
        <w:t xml:space="preserve">: </w:t>
      </w:r>
      <w:r w:rsidR="007562E2" w:rsidRPr="007562E2">
        <w:rPr>
          <w:rFonts w:ascii="Times New Roman" w:hAnsi="Times New Roman" w:cs="Times New Roman"/>
        </w:rPr>
        <w:t>Applied ARIMA modeling in Python to forecast trends in datasets like sunspots and electricity consumption.</w:t>
      </w:r>
      <w:r w:rsidR="007562E2">
        <w:rPr>
          <w:rFonts w:ascii="Times New Roman" w:hAnsi="Times New Roman" w:cs="Times New Roman"/>
        </w:rPr>
        <w:t xml:space="preserve"> </w:t>
      </w:r>
      <w:r w:rsidR="007562E2" w:rsidRPr="007562E2">
        <w:rPr>
          <w:rFonts w:ascii="Times New Roman" w:hAnsi="Times New Roman" w:cs="Times New Roman"/>
        </w:rPr>
        <w:t>Conducted data preprocessing, parameter tuning, and model evaluation to optimize predictions.</w:t>
      </w:r>
    </w:p>
    <w:p w14:paraId="00CF0C97" w14:textId="6CB8AAAE" w:rsidR="00B90BAA" w:rsidRDefault="008D451D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Customer Segmentation: </w:t>
      </w:r>
      <w:r w:rsidR="001C70AF" w:rsidRPr="001C70AF">
        <w:rPr>
          <w:rFonts w:ascii="Times New Roman" w:hAnsi="Times New Roman" w:cs="Times New Roman"/>
        </w:rPr>
        <w:t xml:space="preserve">Performed clustering analysis </w:t>
      </w:r>
      <w:r w:rsidR="000668E6">
        <w:rPr>
          <w:rFonts w:ascii="Times New Roman" w:hAnsi="Times New Roman" w:cs="Times New Roman"/>
        </w:rPr>
        <w:t xml:space="preserve">in Python </w:t>
      </w:r>
      <w:r w:rsidR="001C70AF" w:rsidRPr="001C70AF">
        <w:rPr>
          <w:rFonts w:ascii="Times New Roman" w:hAnsi="Times New Roman" w:cs="Times New Roman"/>
        </w:rPr>
        <w:t>to categorize customer types based on dataset insights.</w:t>
      </w:r>
      <w:r w:rsidR="001C70AF">
        <w:rPr>
          <w:rFonts w:ascii="Times New Roman" w:hAnsi="Times New Roman" w:cs="Times New Roman"/>
        </w:rPr>
        <w:t xml:space="preserve"> </w:t>
      </w:r>
      <w:r w:rsidR="001C70AF" w:rsidRPr="001C70AF">
        <w:rPr>
          <w:rFonts w:ascii="Times New Roman" w:hAnsi="Times New Roman" w:cs="Times New Roman"/>
        </w:rPr>
        <w:t>Applied data-driven techniques to uncover patterns and enhance segmentation accuracy</w:t>
      </w:r>
      <w:r w:rsidR="001C70AF">
        <w:rPr>
          <w:rFonts w:ascii="Times New Roman" w:hAnsi="Times New Roman" w:cs="Times New Roman"/>
        </w:rPr>
        <w:t>.</w:t>
      </w:r>
    </w:p>
    <w:p w14:paraId="48A6AE79" w14:textId="3FD15D1F" w:rsidR="000668E6" w:rsidRDefault="00DF2B1C" w:rsidP="001C70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Life Expectancy Analysis: </w:t>
      </w:r>
      <w:r w:rsidR="00D43CF7" w:rsidRPr="00D43CF7">
        <w:rPr>
          <w:rFonts w:ascii="Times New Roman" w:hAnsi="Times New Roman" w:cs="Times New Roman"/>
        </w:rPr>
        <w:t>Analyzed WHO data</w:t>
      </w:r>
      <w:r w:rsidR="00D43CF7">
        <w:rPr>
          <w:rFonts w:ascii="Times New Roman" w:hAnsi="Times New Roman" w:cs="Times New Roman"/>
        </w:rPr>
        <w:t xml:space="preserve"> in Python</w:t>
      </w:r>
      <w:r w:rsidR="00D43CF7" w:rsidRPr="00D43CF7">
        <w:rPr>
          <w:rFonts w:ascii="Times New Roman" w:hAnsi="Times New Roman" w:cs="Times New Roman"/>
        </w:rPr>
        <w:t xml:space="preserve"> to predict life expectancy across 183 countries using various contributing variables</w:t>
      </w:r>
      <w:r w:rsidR="00B33AB3">
        <w:rPr>
          <w:rFonts w:ascii="Times New Roman" w:hAnsi="Times New Roman" w:cs="Times New Roman"/>
        </w:rPr>
        <w:t xml:space="preserve"> in multiple </w:t>
      </w:r>
      <w:r w:rsidR="00A813DF">
        <w:rPr>
          <w:rFonts w:ascii="Times New Roman" w:hAnsi="Times New Roman" w:cs="Times New Roman"/>
        </w:rPr>
        <w:t>r</w:t>
      </w:r>
      <w:r w:rsidR="00B33AB3">
        <w:rPr>
          <w:rFonts w:ascii="Times New Roman" w:hAnsi="Times New Roman" w:cs="Times New Roman"/>
        </w:rPr>
        <w:t>egression.</w:t>
      </w:r>
    </w:p>
    <w:p w14:paraId="53622E9F" w14:textId="5EB628D1" w:rsidR="00462D47" w:rsidRDefault="00462D47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Database Implementation: </w:t>
      </w:r>
      <w:r w:rsidR="005E28F6" w:rsidRPr="005E28F6">
        <w:rPr>
          <w:rFonts w:ascii="Times New Roman" w:hAnsi="Times New Roman" w:cs="Times New Roman"/>
        </w:rPr>
        <w:t xml:space="preserve">Collaborated on a group project to design a database solution for a fictional company. </w:t>
      </w:r>
      <w:r w:rsidR="00B33AB3" w:rsidRPr="005E28F6">
        <w:rPr>
          <w:rFonts w:ascii="Times New Roman" w:hAnsi="Times New Roman" w:cs="Times New Roman"/>
        </w:rPr>
        <w:t>Develo</w:t>
      </w:r>
      <w:r w:rsidR="00B33AB3">
        <w:rPr>
          <w:rFonts w:ascii="Times New Roman" w:hAnsi="Times New Roman" w:cs="Times New Roman"/>
        </w:rPr>
        <w:t>p</w:t>
      </w:r>
      <w:r w:rsidR="00B33AB3" w:rsidRPr="005E28F6">
        <w:rPr>
          <w:rFonts w:ascii="Times New Roman" w:hAnsi="Times New Roman" w:cs="Times New Roman"/>
        </w:rPr>
        <w:t>ed</w:t>
      </w:r>
      <w:r w:rsidR="005E28F6" w:rsidRPr="005E28F6">
        <w:rPr>
          <w:rFonts w:ascii="Times New Roman" w:hAnsi="Times New Roman" w:cs="Times New Roman"/>
        </w:rPr>
        <w:t xml:space="preserve"> a comprehensive plan outlining technology, implementation strategy, and cost analysis.</w:t>
      </w:r>
    </w:p>
    <w:p w14:paraId="3C3314B3" w14:textId="1EF1944D" w:rsidR="00B33AB3" w:rsidRPr="00EE3952" w:rsidRDefault="00965452" w:rsidP="005E28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Multiple Regression Analysis:</w:t>
      </w:r>
      <w:r w:rsidRPr="00EE3952">
        <w:rPr>
          <w:rFonts w:ascii="Times New Roman" w:hAnsi="Times New Roman" w:cs="Times New Roman"/>
        </w:rPr>
        <w:t xml:space="preserve"> </w:t>
      </w:r>
      <w:r w:rsidR="00EE3952" w:rsidRPr="00EE3952">
        <w:rPr>
          <w:rFonts w:ascii="Times New Roman" w:hAnsi="Times New Roman" w:cs="Times New Roman"/>
        </w:rPr>
        <w:t xml:space="preserve">Collaborated on a group project using R to analyze datasets on sled load and time, bacterial lifespan, genetic markers in Caiman, and gut </w:t>
      </w:r>
      <w:r w:rsidR="00D55627">
        <w:rPr>
          <w:rFonts w:ascii="Times New Roman" w:hAnsi="Times New Roman" w:cs="Times New Roman"/>
        </w:rPr>
        <w:t xml:space="preserve">bacteria. </w:t>
      </w:r>
      <w:r w:rsidR="00A813DF">
        <w:rPr>
          <w:rFonts w:ascii="Times New Roman" w:hAnsi="Times New Roman" w:cs="Times New Roman"/>
        </w:rPr>
        <w:t>Performed multiple regression analysis on various potential predictors.</w:t>
      </w:r>
    </w:p>
    <w:p w14:paraId="3B499B49" w14:textId="0CC782C1" w:rsidR="007562E2" w:rsidRDefault="00B02021" w:rsidP="00756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Portfolio Website: </w:t>
      </w:r>
      <w:r w:rsidR="00B90BAA" w:rsidRPr="00B90BAA">
        <w:rPr>
          <w:rFonts w:ascii="Times New Roman" w:hAnsi="Times New Roman" w:cs="Times New Roman"/>
        </w:rPr>
        <w:t>Designed and developed a website using HTML, CSS, and JavaScript to showcase projects, experience, and activities.</w:t>
      </w:r>
    </w:p>
    <w:p w14:paraId="19A240F4" w14:textId="77777777" w:rsidR="003706C9" w:rsidRPr="00ED09BE" w:rsidRDefault="003706C9">
      <w:pPr>
        <w:rPr>
          <w:rFonts w:ascii="Times New Roman" w:hAnsi="Times New Roman" w:cs="Times New Roman"/>
        </w:rPr>
      </w:pPr>
    </w:p>
    <w:p w14:paraId="07DB8A5A" w14:textId="0E54596A" w:rsidR="009507E4" w:rsidRPr="00ED09BE" w:rsidRDefault="009507E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ED09BE">
        <w:rPr>
          <w:rFonts w:ascii="Times New Roman" w:hAnsi="Times New Roman" w:cs="Times New Roman"/>
          <w:b/>
          <w:bCs/>
          <w:color w:val="000000" w:themeColor="text1"/>
        </w:rPr>
        <w:t xml:space="preserve">University / Community Involvement </w:t>
      </w:r>
    </w:p>
    <w:p w14:paraId="2F203617" w14:textId="7A4E0A85" w:rsidR="00533F97" w:rsidRPr="007F0AAA" w:rsidRDefault="00533F97">
      <w:pPr>
        <w:rPr>
          <w:rFonts w:ascii="Times New Roman" w:hAnsi="Times New Roman" w:cs="Times New Roman"/>
        </w:rPr>
      </w:pPr>
      <w:r w:rsidRPr="00ED09BE">
        <w:rPr>
          <w:rFonts w:ascii="Times New Roman" w:hAnsi="Times New Roman" w:cs="Times New Roman"/>
          <w:b/>
          <w:bCs/>
          <w:i/>
          <w:iCs/>
        </w:rPr>
        <w:t>Leader</w:t>
      </w:r>
      <w:r w:rsidR="008B7273" w:rsidRPr="00ED09BE">
        <w:rPr>
          <w:rFonts w:ascii="Times New Roman" w:hAnsi="Times New Roman" w:cs="Times New Roman"/>
          <w:b/>
          <w:bCs/>
          <w:i/>
          <w:iCs/>
        </w:rPr>
        <w:t>,</w:t>
      </w:r>
      <w:r w:rsidR="008B7273" w:rsidRPr="00ED09BE">
        <w:rPr>
          <w:rFonts w:ascii="Times New Roman" w:hAnsi="Times New Roman" w:cs="Times New Roman"/>
        </w:rPr>
        <w:t xml:space="preserve"> </w:t>
      </w:r>
      <w:r w:rsidR="008B7273" w:rsidRPr="007F0AAA">
        <w:rPr>
          <w:rFonts w:ascii="Times New Roman" w:hAnsi="Times New Roman" w:cs="Times New Roman"/>
          <w:b/>
          <w:bCs/>
        </w:rPr>
        <w:t>Fellowship of Christian Athletes</w:t>
      </w:r>
      <w:r w:rsidR="007F0AAA">
        <w:rPr>
          <w:rFonts w:ascii="Times New Roman" w:hAnsi="Times New Roman" w:cs="Times New Roman"/>
          <w:b/>
          <w:bCs/>
        </w:rPr>
        <w:t xml:space="preserve">: </w:t>
      </w:r>
      <w:r w:rsidR="00C530EC" w:rsidRPr="00C530EC">
        <w:rPr>
          <w:rFonts w:ascii="Times New Roman" w:hAnsi="Times New Roman" w:cs="Times New Roman"/>
        </w:rPr>
        <w:t>Fostered spiritual growth and community connection through regular engagement and shared learning.</w:t>
      </w:r>
      <w:r w:rsidR="00501AAD">
        <w:rPr>
          <w:rFonts w:ascii="Times New Roman" w:hAnsi="Times New Roman" w:cs="Times New Roman"/>
        </w:rPr>
        <w:t xml:space="preserve"> Meetings every Tuesday with presentations from leaders.</w:t>
      </w:r>
    </w:p>
    <w:p w14:paraId="60220C08" w14:textId="6F75AB89" w:rsidR="009507E4" w:rsidRPr="009747F9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Exercise</w:t>
      </w:r>
      <w:r w:rsidR="00821FE9" w:rsidRPr="007F0AAA">
        <w:rPr>
          <w:rFonts w:ascii="Times New Roman" w:hAnsi="Times New Roman" w:cs="Times New Roman"/>
          <w:b/>
          <w:bCs/>
        </w:rPr>
        <w:t xml:space="preserve"> Science</w:t>
      </w:r>
      <w:r w:rsidRPr="007F0AAA">
        <w:rPr>
          <w:rFonts w:ascii="Times New Roman" w:hAnsi="Times New Roman" w:cs="Times New Roman"/>
          <w:b/>
          <w:bCs/>
        </w:rPr>
        <w:t xml:space="preserve"> Club</w:t>
      </w:r>
      <w:r w:rsidR="009747F9">
        <w:rPr>
          <w:rFonts w:ascii="Times New Roman" w:hAnsi="Times New Roman" w:cs="Times New Roman"/>
          <w:b/>
          <w:bCs/>
        </w:rPr>
        <w:t xml:space="preserve">: </w:t>
      </w:r>
      <w:r w:rsidR="009747F9">
        <w:rPr>
          <w:rFonts w:ascii="Times New Roman" w:hAnsi="Times New Roman" w:cs="Times New Roman"/>
        </w:rPr>
        <w:t xml:space="preserve">Involved in different programming for exercise science </w:t>
      </w:r>
      <w:r w:rsidR="00F901B3">
        <w:rPr>
          <w:rFonts w:ascii="Times New Roman" w:hAnsi="Times New Roman" w:cs="Times New Roman"/>
        </w:rPr>
        <w:t>on and off-campus.</w:t>
      </w:r>
    </w:p>
    <w:p w14:paraId="02A93E77" w14:textId="24E8C3B1" w:rsidR="009507E4" w:rsidRPr="00F901B3" w:rsidRDefault="009507E4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Member,</w:t>
      </w:r>
      <w:r w:rsidRPr="007F0AAA">
        <w:rPr>
          <w:rFonts w:ascii="Times New Roman" w:hAnsi="Times New Roman" w:cs="Times New Roman"/>
          <w:b/>
          <w:bCs/>
        </w:rPr>
        <w:t xml:space="preserve"> </w:t>
      </w:r>
      <w:r w:rsidR="007547F5" w:rsidRPr="007F0AAA">
        <w:rPr>
          <w:rFonts w:ascii="Times New Roman" w:hAnsi="Times New Roman" w:cs="Times New Roman"/>
          <w:b/>
          <w:bCs/>
        </w:rPr>
        <w:t>Service Advisory Board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F901B3">
        <w:rPr>
          <w:rFonts w:ascii="Times New Roman" w:hAnsi="Times New Roman" w:cs="Times New Roman"/>
        </w:rPr>
        <w:t xml:space="preserve">Develop and lead service projects on and off-campus. </w:t>
      </w:r>
    </w:p>
    <w:p w14:paraId="7B69DF9F" w14:textId="1B43092F" w:rsidR="00533F97" w:rsidRPr="006511CF" w:rsidRDefault="008B7273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>Member</w:t>
      </w:r>
      <w:r w:rsidR="00667D4B" w:rsidRPr="007F0AAA">
        <w:rPr>
          <w:rFonts w:ascii="Times New Roman" w:hAnsi="Times New Roman" w:cs="Times New Roman"/>
          <w:b/>
          <w:bCs/>
          <w:i/>
          <w:iCs/>
        </w:rPr>
        <w:t>,</w:t>
      </w:r>
      <w:r w:rsidR="00667D4B" w:rsidRPr="007F0AAA">
        <w:rPr>
          <w:rFonts w:ascii="Times New Roman" w:hAnsi="Times New Roman" w:cs="Times New Roman"/>
          <w:b/>
          <w:bCs/>
        </w:rPr>
        <w:t xml:space="preserve"> NCAA DII Men’s Soccer Team</w:t>
      </w:r>
      <w:r w:rsidR="00F901B3">
        <w:rPr>
          <w:rFonts w:ascii="Times New Roman" w:hAnsi="Times New Roman" w:cs="Times New Roman"/>
          <w:b/>
          <w:bCs/>
        </w:rPr>
        <w:t>:</w:t>
      </w:r>
      <w:r w:rsidR="006511CF">
        <w:rPr>
          <w:rFonts w:ascii="Times New Roman" w:hAnsi="Times New Roman" w:cs="Times New Roman"/>
          <w:b/>
          <w:bCs/>
        </w:rPr>
        <w:t xml:space="preserve"> </w:t>
      </w:r>
      <w:r w:rsidR="006511CF">
        <w:rPr>
          <w:rFonts w:ascii="Times New Roman" w:hAnsi="Times New Roman" w:cs="Times New Roman"/>
        </w:rPr>
        <w:t xml:space="preserve">Learning teamwork, leadership, and </w:t>
      </w:r>
      <w:r w:rsidR="00886CE7">
        <w:rPr>
          <w:rFonts w:ascii="Times New Roman" w:hAnsi="Times New Roman" w:cs="Times New Roman"/>
        </w:rPr>
        <w:t>time management.</w:t>
      </w:r>
    </w:p>
    <w:p w14:paraId="2BBE8F8E" w14:textId="74DDFCFF" w:rsidR="00D822FE" w:rsidRPr="00F901B3" w:rsidRDefault="004E556D" w:rsidP="00BA348A">
      <w:pPr>
        <w:rPr>
          <w:rFonts w:ascii="Times New Roman" w:hAnsi="Times New Roman" w:cs="Times New Roman"/>
        </w:rPr>
      </w:pPr>
      <w:r w:rsidRPr="007F0AAA">
        <w:rPr>
          <w:rFonts w:ascii="Times New Roman" w:hAnsi="Times New Roman" w:cs="Times New Roman"/>
          <w:b/>
          <w:bCs/>
          <w:i/>
          <w:iCs/>
        </w:rPr>
        <w:t xml:space="preserve">Member, </w:t>
      </w:r>
      <w:r w:rsidRPr="007F0AAA">
        <w:rPr>
          <w:rFonts w:ascii="Times New Roman" w:hAnsi="Times New Roman" w:cs="Times New Roman"/>
          <w:b/>
          <w:bCs/>
        </w:rPr>
        <w:t>Campus Traditions Committee</w:t>
      </w:r>
      <w:r w:rsidR="00F901B3">
        <w:rPr>
          <w:rFonts w:ascii="Times New Roman" w:hAnsi="Times New Roman" w:cs="Times New Roman"/>
          <w:b/>
          <w:bCs/>
        </w:rPr>
        <w:t xml:space="preserve">: </w:t>
      </w:r>
      <w:r w:rsidR="000F62E0">
        <w:rPr>
          <w:rFonts w:ascii="Times New Roman" w:hAnsi="Times New Roman" w:cs="Times New Roman"/>
        </w:rPr>
        <w:t xml:space="preserve">Involved in leading, planning, and maintaining campus traditions. </w:t>
      </w:r>
    </w:p>
    <w:sectPr w:rsidR="00D822FE" w:rsidRPr="00F901B3" w:rsidSect="009807B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D3C53"/>
    <w:multiLevelType w:val="hybridMultilevel"/>
    <w:tmpl w:val="142AD2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B56AC"/>
    <w:multiLevelType w:val="hybridMultilevel"/>
    <w:tmpl w:val="BF32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596626">
    <w:abstractNumId w:val="0"/>
  </w:num>
  <w:num w:numId="2" w16cid:durableId="24530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5B"/>
    <w:rsid w:val="0001722A"/>
    <w:rsid w:val="00021C2A"/>
    <w:rsid w:val="00064BAC"/>
    <w:rsid w:val="000668E6"/>
    <w:rsid w:val="000A5543"/>
    <w:rsid w:val="000C50D2"/>
    <w:rsid w:val="000C6176"/>
    <w:rsid w:val="000E1B39"/>
    <w:rsid w:val="000E7DD0"/>
    <w:rsid w:val="000F184B"/>
    <w:rsid w:val="000F62E0"/>
    <w:rsid w:val="001277DE"/>
    <w:rsid w:val="00131204"/>
    <w:rsid w:val="00147519"/>
    <w:rsid w:val="00186F52"/>
    <w:rsid w:val="00193F87"/>
    <w:rsid w:val="001A1002"/>
    <w:rsid w:val="001B3727"/>
    <w:rsid w:val="001C4CBB"/>
    <w:rsid w:val="001C70AF"/>
    <w:rsid w:val="00200242"/>
    <w:rsid w:val="002007EF"/>
    <w:rsid w:val="00206277"/>
    <w:rsid w:val="00221093"/>
    <w:rsid w:val="00237911"/>
    <w:rsid w:val="0025564A"/>
    <w:rsid w:val="002A3E9E"/>
    <w:rsid w:val="002A6755"/>
    <w:rsid w:val="00303325"/>
    <w:rsid w:val="00325F65"/>
    <w:rsid w:val="003363B0"/>
    <w:rsid w:val="003706C9"/>
    <w:rsid w:val="00372A67"/>
    <w:rsid w:val="00383887"/>
    <w:rsid w:val="003B0DDD"/>
    <w:rsid w:val="003C6631"/>
    <w:rsid w:val="003E6FBE"/>
    <w:rsid w:val="00437556"/>
    <w:rsid w:val="00462D47"/>
    <w:rsid w:val="00477DDA"/>
    <w:rsid w:val="00481060"/>
    <w:rsid w:val="004D0CE1"/>
    <w:rsid w:val="004E21FE"/>
    <w:rsid w:val="004E3811"/>
    <w:rsid w:val="004E556D"/>
    <w:rsid w:val="005009EC"/>
    <w:rsid w:val="00501AAD"/>
    <w:rsid w:val="00533F97"/>
    <w:rsid w:val="00545C5A"/>
    <w:rsid w:val="0056482D"/>
    <w:rsid w:val="00565529"/>
    <w:rsid w:val="00566319"/>
    <w:rsid w:val="00570A34"/>
    <w:rsid w:val="005A7025"/>
    <w:rsid w:val="005E28F6"/>
    <w:rsid w:val="005E4033"/>
    <w:rsid w:val="00604D9C"/>
    <w:rsid w:val="00607739"/>
    <w:rsid w:val="00612445"/>
    <w:rsid w:val="006133E1"/>
    <w:rsid w:val="00636EAC"/>
    <w:rsid w:val="006511CF"/>
    <w:rsid w:val="00667D4B"/>
    <w:rsid w:val="00673225"/>
    <w:rsid w:val="006741A0"/>
    <w:rsid w:val="00674FFA"/>
    <w:rsid w:val="006975A5"/>
    <w:rsid w:val="006C31A9"/>
    <w:rsid w:val="006F78E7"/>
    <w:rsid w:val="00707946"/>
    <w:rsid w:val="00720EC0"/>
    <w:rsid w:val="00727865"/>
    <w:rsid w:val="0073155C"/>
    <w:rsid w:val="0075448D"/>
    <w:rsid w:val="007547F5"/>
    <w:rsid w:val="007562E2"/>
    <w:rsid w:val="00784B89"/>
    <w:rsid w:val="007A611A"/>
    <w:rsid w:val="007B6D1B"/>
    <w:rsid w:val="007F0AAA"/>
    <w:rsid w:val="00821FE9"/>
    <w:rsid w:val="00824F6E"/>
    <w:rsid w:val="008354E5"/>
    <w:rsid w:val="0086080A"/>
    <w:rsid w:val="00865A5A"/>
    <w:rsid w:val="008821A7"/>
    <w:rsid w:val="00886CE7"/>
    <w:rsid w:val="00892E6D"/>
    <w:rsid w:val="008B7273"/>
    <w:rsid w:val="008B7642"/>
    <w:rsid w:val="008D451D"/>
    <w:rsid w:val="008D4F17"/>
    <w:rsid w:val="008D6DAC"/>
    <w:rsid w:val="008F5B6F"/>
    <w:rsid w:val="009050F3"/>
    <w:rsid w:val="00912518"/>
    <w:rsid w:val="00925BBE"/>
    <w:rsid w:val="00941EE0"/>
    <w:rsid w:val="009507E4"/>
    <w:rsid w:val="00952B8F"/>
    <w:rsid w:val="0095385F"/>
    <w:rsid w:val="00965452"/>
    <w:rsid w:val="00970F09"/>
    <w:rsid w:val="009747F9"/>
    <w:rsid w:val="00977AE9"/>
    <w:rsid w:val="009807B4"/>
    <w:rsid w:val="00992A9B"/>
    <w:rsid w:val="009A027D"/>
    <w:rsid w:val="009A11D1"/>
    <w:rsid w:val="009A183F"/>
    <w:rsid w:val="009E21C7"/>
    <w:rsid w:val="009F1131"/>
    <w:rsid w:val="00A1062F"/>
    <w:rsid w:val="00A13C62"/>
    <w:rsid w:val="00A813DF"/>
    <w:rsid w:val="00AB291A"/>
    <w:rsid w:val="00B02021"/>
    <w:rsid w:val="00B03B83"/>
    <w:rsid w:val="00B12D1A"/>
    <w:rsid w:val="00B327DD"/>
    <w:rsid w:val="00B33AB3"/>
    <w:rsid w:val="00B449E5"/>
    <w:rsid w:val="00B5281C"/>
    <w:rsid w:val="00B54D5E"/>
    <w:rsid w:val="00B54E8E"/>
    <w:rsid w:val="00B647F1"/>
    <w:rsid w:val="00B74970"/>
    <w:rsid w:val="00B90BAA"/>
    <w:rsid w:val="00BA348A"/>
    <w:rsid w:val="00BA3556"/>
    <w:rsid w:val="00BA5E5C"/>
    <w:rsid w:val="00BB4B6F"/>
    <w:rsid w:val="00BB7399"/>
    <w:rsid w:val="00BC4EB5"/>
    <w:rsid w:val="00C530EC"/>
    <w:rsid w:val="00C62AC2"/>
    <w:rsid w:val="00C66893"/>
    <w:rsid w:val="00C678B2"/>
    <w:rsid w:val="00C86A6B"/>
    <w:rsid w:val="00C87432"/>
    <w:rsid w:val="00C94ACB"/>
    <w:rsid w:val="00CA6AD2"/>
    <w:rsid w:val="00CB5F7E"/>
    <w:rsid w:val="00CC47FD"/>
    <w:rsid w:val="00CD0BCA"/>
    <w:rsid w:val="00CE1DE8"/>
    <w:rsid w:val="00CF5350"/>
    <w:rsid w:val="00D204B4"/>
    <w:rsid w:val="00D43CF7"/>
    <w:rsid w:val="00D517B8"/>
    <w:rsid w:val="00D55627"/>
    <w:rsid w:val="00D57222"/>
    <w:rsid w:val="00D7023A"/>
    <w:rsid w:val="00D822FE"/>
    <w:rsid w:val="00D90B72"/>
    <w:rsid w:val="00DC7A90"/>
    <w:rsid w:val="00DF2B1C"/>
    <w:rsid w:val="00E00E6D"/>
    <w:rsid w:val="00E21AAE"/>
    <w:rsid w:val="00E24316"/>
    <w:rsid w:val="00E61C5B"/>
    <w:rsid w:val="00E6382A"/>
    <w:rsid w:val="00E715B0"/>
    <w:rsid w:val="00E72B9E"/>
    <w:rsid w:val="00E814AF"/>
    <w:rsid w:val="00E915D6"/>
    <w:rsid w:val="00EA152D"/>
    <w:rsid w:val="00EA432C"/>
    <w:rsid w:val="00EC42C5"/>
    <w:rsid w:val="00ED09BE"/>
    <w:rsid w:val="00EE3952"/>
    <w:rsid w:val="00EF27F4"/>
    <w:rsid w:val="00F23B7C"/>
    <w:rsid w:val="00F25928"/>
    <w:rsid w:val="00F36E12"/>
    <w:rsid w:val="00F37D61"/>
    <w:rsid w:val="00F41880"/>
    <w:rsid w:val="00F44128"/>
    <w:rsid w:val="00F901B3"/>
    <w:rsid w:val="00FC371D"/>
    <w:rsid w:val="00FC693C"/>
    <w:rsid w:val="00FF2A1C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B209D"/>
  <w15:chartTrackingRefBased/>
  <w15:docId w15:val="{CF453AA8-6DDE-914E-A391-43D0EB24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61C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7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8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1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7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589</Words>
  <Characters>3839</Characters>
  <Application>Microsoft Office Word</Application>
  <DocSecurity>0</DocSecurity>
  <Lines>69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Zembower, Jonah</cp:lastModifiedBy>
  <cp:revision>155</cp:revision>
  <dcterms:created xsi:type="dcterms:W3CDTF">2023-04-25T14:19:00Z</dcterms:created>
  <dcterms:modified xsi:type="dcterms:W3CDTF">2025-01-20T15:59:00Z</dcterms:modified>
</cp:coreProperties>
</file>